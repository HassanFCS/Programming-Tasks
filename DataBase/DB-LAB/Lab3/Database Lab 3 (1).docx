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AD9" w:rsidRDefault="001D5A67">
      <w:pPr>
        <w:spacing w:before="10" w:line="140" w:lineRule="exact"/>
        <w:rPr>
          <w:sz w:val="15"/>
          <w:szCs w:val="15"/>
        </w:rPr>
      </w:pPr>
      <w:r>
        <w:pict>
          <v:group id="_x0000_s1026" style="position:absolute;margin-left:69.7pt;margin-top:42pt;width:499.45pt;height:213.25pt;z-index:-251658240;mso-position-horizontal-relative:page;mso-position-vertical-relative:page" coordorigin="1394,840" coordsize="9989,426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9168;top:840;width:2215;height:3228">
              <v:imagedata r:id="rId5" o:title=""/>
            </v:shape>
            <v:shape id="_x0000_s1040" type="#_x0000_t75" style="position:absolute;left:7373;top:1649;width:113;height:617">
              <v:imagedata r:id="rId6" o:title=""/>
            </v:shape>
            <v:shape id="_x0000_s1039" type="#_x0000_t75" style="position:absolute;left:1440;top:1649;width:7891;height:710">
              <v:imagedata r:id="rId7" o:title=""/>
            </v:shape>
            <v:shape id="_x0000_s1038" style="position:absolute;left:1409;top:2803;width:7594;height:0" coordorigin="1409,2803" coordsize="7594,0" path="m1409,2803r7593,e" filled="f" strokeweight="1.44pt">
              <v:path arrowok="t"/>
            </v:shape>
            <v:shape id="_x0000_s1037" type="#_x0000_t75" style="position:absolute;left:7954;top:2208;width:113;height:617">
              <v:imagedata r:id="rId6" o:title=""/>
            </v:shape>
            <v:shape id="_x0000_s1036" type="#_x0000_t75" style="position:absolute;left:1440;top:2208;width:8662;height:1733">
              <v:imagedata r:id="rId8" o:title=""/>
            </v:shape>
            <v:shape id="_x0000_s1035" type="#_x0000_t75" style="position:absolute;left:3648;top:3847;width:4133;height:542">
              <v:imagedata r:id="rId9" o:title=""/>
            </v:shape>
            <v:shape id="_x0000_s1034" style="position:absolute;left:3648;top:4160;width:2902;height:0" coordorigin="3648,4160" coordsize="2902,0" path="m3648,4160r2902,e" filled="f" strokeweight="1.42pt">
              <v:path arrowok="t"/>
            </v:shape>
            <v:shape id="_x0000_s1033" type="#_x0000_t75" style="position:absolute;left:6754;top:3847;width:2170;height:542">
              <v:imagedata r:id="rId10" o:title=""/>
            </v:shape>
            <v:shape id="_x0000_s1032" type="#_x0000_t75" style="position:absolute;left:1440;top:4236;width:84;height:468">
              <v:imagedata r:id="rId11" o:title=""/>
            </v:shape>
            <v:shape id="_x0000_s1031" type="#_x0000_t75" style="position:absolute;left:1440;top:4601;width:485;height:504">
              <v:imagedata r:id="rId12" o:title=""/>
            </v:shape>
            <v:shape id="_x0000_s1030" type="#_x0000_t75" style="position:absolute;left:1805;top:4601;width:1716;height:504">
              <v:imagedata r:id="rId13" o:title=""/>
            </v:shape>
            <v:shape id="_x0000_s1029" type="#_x0000_t75" style="position:absolute;left:3096;top:4601;width:617;height:504">
              <v:imagedata r:id="rId14" o:title=""/>
            </v:shape>
            <v:shape id="_x0000_s1028" type="#_x0000_t75" style="position:absolute;left:3559;top:4601;width:463;height:504">
              <v:imagedata r:id="rId15" o:title=""/>
            </v:shape>
            <v:shape id="_x0000_s1027" type="#_x0000_t75" style="position:absolute;left:3931;top:4601;width:2323;height:504">
              <v:imagedata r:id="rId16" o:title=""/>
            </v:shape>
            <w10:wrap anchorx="page" anchory="page"/>
          </v:group>
        </w:pict>
      </w:r>
    </w:p>
    <w:p w:rsidR="00C56AD9" w:rsidRDefault="002E7386">
      <w:pPr>
        <w:spacing w:before="18"/>
        <w:ind w:left="100"/>
        <w:rPr>
          <w:sz w:val="32"/>
          <w:szCs w:val="32"/>
        </w:rPr>
      </w:pPr>
      <w:r>
        <w:rPr>
          <w:b/>
          <w:sz w:val="32"/>
          <w:szCs w:val="32"/>
        </w:rPr>
        <w:t>PUNJAB</w:t>
      </w:r>
      <w:r>
        <w:rPr>
          <w:b/>
          <w:spacing w:val="-11"/>
          <w:sz w:val="32"/>
          <w:szCs w:val="32"/>
        </w:rPr>
        <w:t xml:space="preserve"> </w:t>
      </w:r>
      <w:r>
        <w:rPr>
          <w:b/>
          <w:sz w:val="32"/>
          <w:szCs w:val="32"/>
        </w:rPr>
        <w:t>UNIV</w:t>
      </w:r>
      <w:r>
        <w:rPr>
          <w:b/>
          <w:spacing w:val="3"/>
          <w:sz w:val="32"/>
          <w:szCs w:val="32"/>
        </w:rPr>
        <w:t>E</w:t>
      </w:r>
      <w:r>
        <w:rPr>
          <w:b/>
          <w:sz w:val="32"/>
          <w:szCs w:val="32"/>
        </w:rPr>
        <w:t>RSI</w:t>
      </w:r>
      <w:r>
        <w:rPr>
          <w:b/>
          <w:spacing w:val="1"/>
          <w:sz w:val="32"/>
          <w:szCs w:val="32"/>
        </w:rPr>
        <w:t>T</w:t>
      </w:r>
      <w:r>
        <w:rPr>
          <w:b/>
          <w:sz w:val="32"/>
          <w:szCs w:val="32"/>
        </w:rPr>
        <w:t>Y</w:t>
      </w:r>
      <w:r>
        <w:rPr>
          <w:b/>
          <w:spacing w:val="-20"/>
          <w:sz w:val="32"/>
          <w:szCs w:val="32"/>
        </w:rPr>
        <w:t xml:space="preserve"> </w:t>
      </w:r>
      <w:r>
        <w:rPr>
          <w:b/>
          <w:spacing w:val="1"/>
          <w:sz w:val="32"/>
          <w:szCs w:val="32"/>
        </w:rPr>
        <w:t>C</w:t>
      </w:r>
      <w:r>
        <w:rPr>
          <w:b/>
          <w:spacing w:val="-1"/>
          <w:sz w:val="32"/>
          <w:szCs w:val="32"/>
        </w:rPr>
        <w:t>O</w:t>
      </w:r>
      <w:r>
        <w:rPr>
          <w:b/>
          <w:sz w:val="32"/>
          <w:szCs w:val="32"/>
        </w:rPr>
        <w:t>L</w:t>
      </w:r>
      <w:r>
        <w:rPr>
          <w:b/>
          <w:spacing w:val="1"/>
          <w:sz w:val="32"/>
          <w:szCs w:val="32"/>
        </w:rPr>
        <w:t>L</w:t>
      </w:r>
      <w:r>
        <w:rPr>
          <w:b/>
          <w:sz w:val="32"/>
          <w:szCs w:val="32"/>
        </w:rPr>
        <w:t>E</w:t>
      </w:r>
      <w:r>
        <w:rPr>
          <w:b/>
          <w:spacing w:val="2"/>
          <w:sz w:val="32"/>
          <w:szCs w:val="32"/>
        </w:rPr>
        <w:t>G</w:t>
      </w:r>
      <w:r>
        <w:rPr>
          <w:b/>
          <w:sz w:val="32"/>
          <w:szCs w:val="32"/>
        </w:rPr>
        <w:t>E</w:t>
      </w:r>
      <w:r>
        <w:rPr>
          <w:b/>
          <w:spacing w:val="-16"/>
          <w:sz w:val="32"/>
          <w:szCs w:val="32"/>
        </w:rPr>
        <w:t xml:space="preserve"> </w:t>
      </w:r>
      <w:r>
        <w:rPr>
          <w:b/>
          <w:spacing w:val="-1"/>
          <w:sz w:val="32"/>
          <w:szCs w:val="32"/>
        </w:rPr>
        <w:t>O</w:t>
      </w:r>
      <w:r>
        <w:rPr>
          <w:b/>
          <w:sz w:val="32"/>
          <w:szCs w:val="32"/>
        </w:rPr>
        <w:t>F</w:t>
      </w:r>
    </w:p>
    <w:p w:rsidR="00C56AD9" w:rsidRDefault="00C56AD9">
      <w:pPr>
        <w:spacing w:before="1" w:line="180" w:lineRule="exact"/>
        <w:rPr>
          <w:sz w:val="19"/>
          <w:szCs w:val="19"/>
        </w:rPr>
      </w:pPr>
    </w:p>
    <w:p w:rsidR="00C56AD9" w:rsidRDefault="002E7386">
      <w:pPr>
        <w:spacing w:line="360" w:lineRule="exact"/>
        <w:ind w:left="100"/>
        <w:rPr>
          <w:sz w:val="32"/>
          <w:szCs w:val="32"/>
        </w:rPr>
      </w:pPr>
      <w:r>
        <w:rPr>
          <w:b/>
          <w:position w:val="-1"/>
          <w:sz w:val="32"/>
          <w:szCs w:val="32"/>
        </w:rPr>
        <w:t>INF</w:t>
      </w:r>
      <w:r>
        <w:rPr>
          <w:b/>
          <w:spacing w:val="1"/>
          <w:position w:val="-1"/>
          <w:sz w:val="32"/>
          <w:szCs w:val="32"/>
        </w:rPr>
        <w:t>O</w:t>
      </w:r>
      <w:r>
        <w:rPr>
          <w:b/>
          <w:position w:val="-1"/>
          <w:sz w:val="32"/>
          <w:szCs w:val="32"/>
        </w:rPr>
        <w:t>R</w:t>
      </w:r>
      <w:r>
        <w:rPr>
          <w:b/>
          <w:spacing w:val="1"/>
          <w:position w:val="-1"/>
          <w:sz w:val="32"/>
          <w:szCs w:val="32"/>
        </w:rPr>
        <w:t>M</w:t>
      </w:r>
      <w:r>
        <w:rPr>
          <w:b/>
          <w:position w:val="-1"/>
          <w:sz w:val="32"/>
          <w:szCs w:val="32"/>
        </w:rPr>
        <w:t>AT</w:t>
      </w:r>
      <w:r>
        <w:rPr>
          <w:b/>
          <w:spacing w:val="1"/>
          <w:position w:val="-1"/>
          <w:sz w:val="32"/>
          <w:szCs w:val="32"/>
        </w:rPr>
        <w:t>IO</w:t>
      </w:r>
      <w:r>
        <w:rPr>
          <w:b/>
          <w:position w:val="-1"/>
          <w:sz w:val="32"/>
          <w:szCs w:val="32"/>
        </w:rPr>
        <w:t>N</w:t>
      </w:r>
      <w:r>
        <w:rPr>
          <w:b/>
          <w:spacing w:val="-22"/>
          <w:position w:val="-1"/>
          <w:sz w:val="32"/>
          <w:szCs w:val="32"/>
        </w:rPr>
        <w:t xml:space="preserve"> </w:t>
      </w:r>
      <w:r>
        <w:rPr>
          <w:b/>
          <w:position w:val="-1"/>
          <w:sz w:val="32"/>
          <w:szCs w:val="32"/>
        </w:rPr>
        <w:t>TEC</w:t>
      </w:r>
      <w:r>
        <w:rPr>
          <w:b/>
          <w:spacing w:val="2"/>
          <w:position w:val="-1"/>
          <w:sz w:val="32"/>
          <w:szCs w:val="32"/>
        </w:rPr>
        <w:t>H</w:t>
      </w:r>
      <w:r>
        <w:rPr>
          <w:b/>
          <w:position w:val="-1"/>
          <w:sz w:val="32"/>
          <w:szCs w:val="32"/>
        </w:rPr>
        <w:t>N</w:t>
      </w:r>
      <w:r>
        <w:rPr>
          <w:b/>
          <w:spacing w:val="-1"/>
          <w:position w:val="-1"/>
          <w:sz w:val="32"/>
          <w:szCs w:val="32"/>
        </w:rPr>
        <w:t>O</w:t>
      </w:r>
      <w:r>
        <w:rPr>
          <w:b/>
          <w:spacing w:val="3"/>
          <w:position w:val="-1"/>
          <w:sz w:val="32"/>
          <w:szCs w:val="32"/>
        </w:rPr>
        <w:t>L</w:t>
      </w:r>
      <w:r>
        <w:rPr>
          <w:b/>
          <w:spacing w:val="1"/>
          <w:position w:val="-1"/>
          <w:sz w:val="32"/>
          <w:szCs w:val="32"/>
        </w:rPr>
        <w:t>O</w:t>
      </w:r>
      <w:r>
        <w:rPr>
          <w:b/>
          <w:spacing w:val="-1"/>
          <w:position w:val="-1"/>
          <w:sz w:val="32"/>
          <w:szCs w:val="32"/>
        </w:rPr>
        <w:t>G</w:t>
      </w:r>
      <w:r>
        <w:rPr>
          <w:b/>
          <w:position w:val="-1"/>
          <w:sz w:val="32"/>
          <w:szCs w:val="32"/>
        </w:rPr>
        <w:t>Y</w:t>
      </w:r>
      <w:r>
        <w:rPr>
          <w:b/>
          <w:spacing w:val="-21"/>
          <w:position w:val="-1"/>
          <w:sz w:val="32"/>
          <w:szCs w:val="32"/>
        </w:rPr>
        <w:t xml:space="preserve"> </w:t>
      </w:r>
      <w:r>
        <w:rPr>
          <w:b/>
          <w:spacing w:val="-1"/>
          <w:position w:val="-1"/>
          <w:sz w:val="32"/>
          <w:szCs w:val="32"/>
        </w:rPr>
        <w:t>(</w:t>
      </w:r>
      <w:r>
        <w:rPr>
          <w:b/>
          <w:position w:val="-1"/>
          <w:sz w:val="32"/>
          <w:szCs w:val="32"/>
        </w:rPr>
        <w:t>P</w:t>
      </w:r>
      <w:r>
        <w:rPr>
          <w:b/>
          <w:spacing w:val="1"/>
          <w:position w:val="-1"/>
          <w:sz w:val="32"/>
          <w:szCs w:val="32"/>
        </w:rPr>
        <w:t>U</w:t>
      </w:r>
      <w:r>
        <w:rPr>
          <w:b/>
          <w:position w:val="-1"/>
          <w:sz w:val="32"/>
          <w:szCs w:val="32"/>
        </w:rPr>
        <w:t>CI</w:t>
      </w:r>
      <w:r>
        <w:rPr>
          <w:b/>
          <w:spacing w:val="1"/>
          <w:position w:val="-1"/>
          <w:sz w:val="32"/>
          <w:szCs w:val="32"/>
        </w:rPr>
        <w:t>T</w:t>
      </w:r>
      <w:r>
        <w:rPr>
          <w:b/>
          <w:position w:val="-1"/>
          <w:sz w:val="32"/>
          <w:szCs w:val="32"/>
        </w:rPr>
        <w:t>)</w:t>
      </w:r>
    </w:p>
    <w:p w:rsidR="00C56AD9" w:rsidRDefault="00C56AD9">
      <w:pPr>
        <w:spacing w:line="200" w:lineRule="exact"/>
      </w:pPr>
    </w:p>
    <w:p w:rsidR="00C56AD9" w:rsidRDefault="00C56AD9">
      <w:pPr>
        <w:spacing w:line="200" w:lineRule="exact"/>
      </w:pPr>
    </w:p>
    <w:p w:rsidR="00C56AD9" w:rsidRDefault="00C56AD9">
      <w:pPr>
        <w:spacing w:line="200" w:lineRule="exact"/>
      </w:pPr>
    </w:p>
    <w:p w:rsidR="00C56AD9" w:rsidRDefault="00C56AD9">
      <w:pPr>
        <w:spacing w:line="200" w:lineRule="exact"/>
      </w:pPr>
    </w:p>
    <w:p w:rsidR="00C56AD9" w:rsidRDefault="00C56AD9">
      <w:pPr>
        <w:spacing w:line="200" w:lineRule="exact"/>
      </w:pPr>
    </w:p>
    <w:p w:rsidR="00C56AD9" w:rsidRDefault="00C56AD9">
      <w:pPr>
        <w:spacing w:before="12" w:line="240" w:lineRule="exact"/>
        <w:rPr>
          <w:sz w:val="24"/>
          <w:szCs w:val="24"/>
        </w:rPr>
      </w:pPr>
    </w:p>
    <w:p w:rsidR="00C56AD9" w:rsidRDefault="002E7386">
      <w:pPr>
        <w:spacing w:before="24" w:line="300" w:lineRule="exact"/>
        <w:ind w:left="2308"/>
        <w:rPr>
          <w:sz w:val="28"/>
          <w:szCs w:val="28"/>
        </w:rPr>
      </w:pPr>
      <w:r>
        <w:rPr>
          <w:b/>
          <w:position w:val="-1"/>
          <w:sz w:val="28"/>
          <w:szCs w:val="28"/>
        </w:rPr>
        <w:t>Dat</w:t>
      </w:r>
      <w:r>
        <w:rPr>
          <w:b/>
          <w:spacing w:val="2"/>
          <w:position w:val="-1"/>
          <w:sz w:val="28"/>
          <w:szCs w:val="28"/>
        </w:rPr>
        <w:t>a</w:t>
      </w:r>
      <w:r>
        <w:rPr>
          <w:b/>
          <w:spacing w:val="-3"/>
          <w:position w:val="-1"/>
          <w:sz w:val="28"/>
          <w:szCs w:val="28"/>
        </w:rPr>
        <w:t>b</w:t>
      </w:r>
      <w:r>
        <w:rPr>
          <w:b/>
          <w:spacing w:val="-1"/>
          <w:position w:val="-1"/>
          <w:sz w:val="28"/>
          <w:szCs w:val="28"/>
        </w:rPr>
        <w:t>a</w:t>
      </w:r>
      <w:r>
        <w:rPr>
          <w:b/>
          <w:spacing w:val="1"/>
          <w:position w:val="-1"/>
          <w:sz w:val="28"/>
          <w:szCs w:val="28"/>
        </w:rPr>
        <w:t>s</w:t>
      </w:r>
      <w:r>
        <w:rPr>
          <w:b/>
          <w:position w:val="-1"/>
          <w:sz w:val="28"/>
          <w:szCs w:val="28"/>
        </w:rPr>
        <w:t>e S</w:t>
      </w:r>
      <w:r>
        <w:rPr>
          <w:b/>
          <w:spacing w:val="-2"/>
          <w:position w:val="-1"/>
          <w:sz w:val="28"/>
          <w:szCs w:val="28"/>
        </w:rPr>
        <w:t>y</w:t>
      </w:r>
      <w:r>
        <w:rPr>
          <w:b/>
          <w:spacing w:val="1"/>
          <w:position w:val="-1"/>
          <w:sz w:val="28"/>
          <w:szCs w:val="28"/>
        </w:rPr>
        <w:t>s</w:t>
      </w:r>
      <w:r>
        <w:rPr>
          <w:b/>
          <w:position w:val="-1"/>
          <w:sz w:val="28"/>
          <w:szCs w:val="28"/>
        </w:rPr>
        <w:t>te</w:t>
      </w:r>
      <w:r>
        <w:rPr>
          <w:b/>
          <w:spacing w:val="-3"/>
          <w:position w:val="-1"/>
          <w:sz w:val="28"/>
          <w:szCs w:val="28"/>
        </w:rPr>
        <w:t>m</w:t>
      </w:r>
      <w:r>
        <w:rPr>
          <w:b/>
          <w:position w:val="-1"/>
          <w:sz w:val="28"/>
          <w:szCs w:val="28"/>
        </w:rPr>
        <w:t>s</w:t>
      </w:r>
      <w:r>
        <w:rPr>
          <w:b/>
          <w:spacing w:val="1"/>
          <w:position w:val="-1"/>
          <w:sz w:val="28"/>
          <w:szCs w:val="28"/>
        </w:rPr>
        <w:t xml:space="preserve"> </w:t>
      </w:r>
      <w:r>
        <w:rPr>
          <w:b/>
          <w:spacing w:val="-3"/>
          <w:position w:val="-1"/>
          <w:sz w:val="28"/>
          <w:szCs w:val="28"/>
        </w:rPr>
        <w:t>L</w:t>
      </w:r>
      <w:r>
        <w:rPr>
          <w:b/>
          <w:spacing w:val="1"/>
          <w:position w:val="-1"/>
          <w:sz w:val="28"/>
          <w:szCs w:val="28"/>
        </w:rPr>
        <w:t>a</w:t>
      </w:r>
      <w:r w:rsidR="007F4CB2">
        <w:rPr>
          <w:b/>
          <w:position w:val="-1"/>
          <w:sz w:val="28"/>
          <w:szCs w:val="28"/>
        </w:rPr>
        <w:t xml:space="preserve">b </w:t>
      </w:r>
    </w:p>
    <w:p w:rsidR="00C56AD9" w:rsidRDefault="00C56AD9">
      <w:pPr>
        <w:spacing w:line="200" w:lineRule="exact"/>
      </w:pPr>
    </w:p>
    <w:p w:rsidR="00C56AD9" w:rsidRDefault="00C56AD9">
      <w:pPr>
        <w:spacing w:before="11" w:line="200" w:lineRule="exact"/>
      </w:pPr>
    </w:p>
    <w:p w:rsidR="00C56AD9" w:rsidRDefault="00C56AD9">
      <w:pPr>
        <w:spacing w:line="200" w:lineRule="exact"/>
      </w:pPr>
      <w:bookmarkStart w:id="0" w:name="_GoBack"/>
      <w:bookmarkEnd w:id="0"/>
    </w:p>
    <w:p w:rsidR="00C56AD9" w:rsidRDefault="00C56AD9">
      <w:pPr>
        <w:spacing w:before="20" w:line="260" w:lineRule="exact"/>
        <w:rPr>
          <w:sz w:val="26"/>
          <w:szCs w:val="26"/>
        </w:rPr>
      </w:pPr>
    </w:p>
    <w:p w:rsidR="00C56AD9" w:rsidRDefault="002E7386">
      <w:pPr>
        <w:spacing w:before="24"/>
        <w:ind w:left="100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D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 xml:space="preserve">te: </w:t>
      </w:r>
      <w:r>
        <w:rPr>
          <w:b/>
          <w:spacing w:val="-1"/>
          <w:sz w:val="28"/>
          <w:szCs w:val="28"/>
        </w:rPr>
        <w:t>1</w:t>
      </w:r>
      <w:r w:rsidR="000326C8">
        <w:rPr>
          <w:b/>
          <w:spacing w:val="1"/>
          <w:sz w:val="28"/>
          <w:szCs w:val="28"/>
        </w:rPr>
        <w:t>0</w:t>
      </w:r>
      <w:r>
        <w:rPr>
          <w:b/>
          <w:spacing w:val="-2"/>
          <w:sz w:val="28"/>
          <w:szCs w:val="28"/>
        </w:rPr>
        <w:t>-</w:t>
      </w:r>
      <w:r w:rsidR="000326C8">
        <w:rPr>
          <w:b/>
          <w:spacing w:val="-1"/>
          <w:sz w:val="28"/>
          <w:szCs w:val="28"/>
        </w:rPr>
        <w:t>04</w:t>
      </w:r>
      <w:r>
        <w:rPr>
          <w:b/>
          <w:sz w:val="28"/>
          <w:szCs w:val="28"/>
        </w:rPr>
        <w:t>-</w:t>
      </w:r>
      <w:r>
        <w:rPr>
          <w:b/>
          <w:spacing w:val="-1"/>
          <w:sz w:val="28"/>
          <w:szCs w:val="28"/>
        </w:rPr>
        <w:t>20</w:t>
      </w:r>
      <w:r>
        <w:rPr>
          <w:b/>
          <w:spacing w:val="1"/>
          <w:sz w:val="28"/>
          <w:szCs w:val="28"/>
        </w:rPr>
        <w:t>1</w:t>
      </w:r>
      <w:r w:rsidR="000326C8">
        <w:rPr>
          <w:b/>
          <w:sz w:val="28"/>
          <w:szCs w:val="28"/>
        </w:rPr>
        <w:t>8</w:t>
      </w:r>
    </w:p>
    <w:p w:rsidR="00C56AD9" w:rsidRDefault="00C56AD9">
      <w:pPr>
        <w:spacing w:line="200" w:lineRule="exact"/>
      </w:pPr>
    </w:p>
    <w:p w:rsidR="00C56AD9" w:rsidRDefault="00C56AD9">
      <w:pPr>
        <w:spacing w:line="200" w:lineRule="exact"/>
      </w:pPr>
    </w:p>
    <w:p w:rsidR="00C56AD9" w:rsidRDefault="00C56AD9">
      <w:pPr>
        <w:spacing w:line="200" w:lineRule="exact"/>
      </w:pPr>
    </w:p>
    <w:p w:rsidR="00C56AD9" w:rsidRDefault="00C56AD9">
      <w:pPr>
        <w:spacing w:line="200" w:lineRule="exact"/>
      </w:pPr>
    </w:p>
    <w:p w:rsidR="00C56AD9" w:rsidRDefault="002E7386">
      <w:pPr>
        <w:ind w:left="100"/>
        <w:rPr>
          <w:sz w:val="23"/>
          <w:szCs w:val="23"/>
        </w:rPr>
      </w:pPr>
      <w:r>
        <w:rPr>
          <w:b/>
          <w:spacing w:val="-1"/>
          <w:sz w:val="23"/>
          <w:szCs w:val="23"/>
        </w:rPr>
        <w:t>Y</w:t>
      </w:r>
      <w:r>
        <w:rPr>
          <w:b/>
          <w:sz w:val="23"/>
          <w:szCs w:val="23"/>
        </w:rPr>
        <w:t>ou</w:t>
      </w:r>
      <w:r>
        <w:rPr>
          <w:b/>
          <w:spacing w:val="-1"/>
          <w:sz w:val="23"/>
          <w:szCs w:val="23"/>
        </w:rPr>
        <w:t xml:space="preserve"> </w:t>
      </w:r>
      <w:r>
        <w:rPr>
          <w:b/>
          <w:sz w:val="23"/>
          <w:szCs w:val="23"/>
        </w:rPr>
        <w:t>a</w:t>
      </w:r>
      <w:r>
        <w:rPr>
          <w:b/>
          <w:spacing w:val="1"/>
          <w:sz w:val="23"/>
          <w:szCs w:val="23"/>
        </w:rPr>
        <w:t>r</w:t>
      </w:r>
      <w:r>
        <w:rPr>
          <w:b/>
          <w:sz w:val="23"/>
          <w:szCs w:val="23"/>
        </w:rPr>
        <w:t>e</w:t>
      </w:r>
      <w:r>
        <w:rPr>
          <w:b/>
          <w:spacing w:val="1"/>
          <w:sz w:val="23"/>
          <w:szCs w:val="23"/>
        </w:rPr>
        <w:t xml:space="preserve"> </w:t>
      </w:r>
      <w:r>
        <w:rPr>
          <w:b/>
          <w:sz w:val="23"/>
          <w:szCs w:val="23"/>
        </w:rPr>
        <w:t>gi</w:t>
      </w:r>
      <w:r>
        <w:rPr>
          <w:b/>
          <w:spacing w:val="-2"/>
          <w:sz w:val="23"/>
          <w:szCs w:val="23"/>
        </w:rPr>
        <w:t>v</w:t>
      </w:r>
      <w:r>
        <w:rPr>
          <w:b/>
          <w:spacing w:val="1"/>
          <w:sz w:val="23"/>
          <w:szCs w:val="23"/>
        </w:rPr>
        <w:t>e</w:t>
      </w:r>
      <w:r>
        <w:rPr>
          <w:b/>
          <w:sz w:val="23"/>
          <w:szCs w:val="23"/>
        </w:rPr>
        <w:t>n</w:t>
      </w:r>
      <w:r>
        <w:rPr>
          <w:b/>
          <w:spacing w:val="-1"/>
          <w:sz w:val="23"/>
          <w:szCs w:val="23"/>
        </w:rPr>
        <w:t xml:space="preserve"> s</w:t>
      </w:r>
      <w:r>
        <w:rPr>
          <w:b/>
          <w:spacing w:val="1"/>
          <w:sz w:val="23"/>
          <w:szCs w:val="23"/>
        </w:rPr>
        <w:t>cr</w:t>
      </w:r>
      <w:r>
        <w:rPr>
          <w:b/>
          <w:sz w:val="23"/>
          <w:szCs w:val="23"/>
        </w:rPr>
        <w:t>i</w:t>
      </w:r>
      <w:r>
        <w:rPr>
          <w:b/>
          <w:spacing w:val="-1"/>
          <w:sz w:val="23"/>
          <w:szCs w:val="23"/>
        </w:rPr>
        <w:t>p</w:t>
      </w:r>
      <w:r>
        <w:rPr>
          <w:b/>
          <w:sz w:val="23"/>
          <w:szCs w:val="23"/>
        </w:rPr>
        <w:t xml:space="preserve">t </w:t>
      </w:r>
      <w:r>
        <w:rPr>
          <w:b/>
          <w:spacing w:val="-2"/>
          <w:sz w:val="23"/>
          <w:szCs w:val="23"/>
        </w:rPr>
        <w:t>o</w:t>
      </w:r>
      <w:r>
        <w:rPr>
          <w:b/>
          <w:sz w:val="23"/>
          <w:szCs w:val="23"/>
        </w:rPr>
        <w:t xml:space="preserve">f </w:t>
      </w:r>
      <w:r>
        <w:rPr>
          <w:b/>
          <w:spacing w:val="-1"/>
          <w:sz w:val="23"/>
          <w:szCs w:val="23"/>
        </w:rPr>
        <w:t>r</w:t>
      </w:r>
      <w:r>
        <w:rPr>
          <w:b/>
          <w:spacing w:val="1"/>
          <w:sz w:val="23"/>
          <w:szCs w:val="23"/>
        </w:rPr>
        <w:t>e</w:t>
      </w:r>
      <w:r>
        <w:rPr>
          <w:b/>
          <w:sz w:val="23"/>
          <w:szCs w:val="23"/>
        </w:rPr>
        <w:t>lat</w:t>
      </w:r>
      <w:r>
        <w:rPr>
          <w:b/>
          <w:spacing w:val="1"/>
          <w:sz w:val="23"/>
          <w:szCs w:val="23"/>
        </w:rPr>
        <w:t>i</w:t>
      </w:r>
      <w:r>
        <w:rPr>
          <w:b/>
          <w:sz w:val="23"/>
          <w:szCs w:val="23"/>
        </w:rPr>
        <w:t>o</w:t>
      </w:r>
      <w:r>
        <w:rPr>
          <w:b/>
          <w:spacing w:val="-1"/>
          <w:sz w:val="23"/>
          <w:szCs w:val="23"/>
        </w:rPr>
        <w:t>n</w:t>
      </w:r>
      <w:r>
        <w:rPr>
          <w:b/>
          <w:sz w:val="23"/>
          <w:szCs w:val="23"/>
        </w:rPr>
        <w:t>s</w:t>
      </w:r>
      <w:r>
        <w:rPr>
          <w:b/>
          <w:spacing w:val="-1"/>
          <w:sz w:val="23"/>
          <w:szCs w:val="23"/>
        </w:rPr>
        <w:t xml:space="preserve"> </w:t>
      </w:r>
      <w:r>
        <w:rPr>
          <w:b/>
          <w:sz w:val="23"/>
          <w:szCs w:val="23"/>
        </w:rPr>
        <w:t>in</w:t>
      </w:r>
      <w:r>
        <w:rPr>
          <w:b/>
          <w:spacing w:val="-1"/>
          <w:sz w:val="23"/>
          <w:szCs w:val="23"/>
        </w:rPr>
        <w:t xml:space="preserve"> d</w:t>
      </w:r>
      <w:r>
        <w:rPr>
          <w:b/>
          <w:sz w:val="23"/>
          <w:szCs w:val="23"/>
        </w:rPr>
        <w:t>ata</w:t>
      </w:r>
      <w:r>
        <w:rPr>
          <w:b/>
          <w:spacing w:val="-1"/>
          <w:sz w:val="23"/>
          <w:szCs w:val="23"/>
        </w:rPr>
        <w:t>b</w:t>
      </w:r>
      <w:r>
        <w:rPr>
          <w:b/>
          <w:sz w:val="23"/>
          <w:szCs w:val="23"/>
        </w:rPr>
        <w:t>a</w:t>
      </w:r>
      <w:r>
        <w:rPr>
          <w:b/>
          <w:spacing w:val="-1"/>
          <w:sz w:val="23"/>
          <w:szCs w:val="23"/>
        </w:rPr>
        <w:t>s</w:t>
      </w:r>
      <w:r>
        <w:rPr>
          <w:b/>
          <w:sz w:val="23"/>
          <w:szCs w:val="23"/>
        </w:rPr>
        <w:t>e</w:t>
      </w:r>
      <w:r>
        <w:rPr>
          <w:b/>
          <w:spacing w:val="1"/>
          <w:sz w:val="23"/>
          <w:szCs w:val="23"/>
        </w:rPr>
        <w:t xml:space="preserve"> </w:t>
      </w:r>
      <w:r>
        <w:rPr>
          <w:b/>
          <w:sz w:val="23"/>
          <w:szCs w:val="23"/>
        </w:rPr>
        <w:t>as</w:t>
      </w:r>
      <w:r>
        <w:rPr>
          <w:b/>
          <w:spacing w:val="-3"/>
          <w:sz w:val="23"/>
          <w:szCs w:val="23"/>
        </w:rPr>
        <w:t xml:space="preserve"> </w:t>
      </w:r>
      <w:r>
        <w:rPr>
          <w:b/>
          <w:spacing w:val="2"/>
          <w:sz w:val="23"/>
          <w:szCs w:val="23"/>
        </w:rPr>
        <w:t>f</w:t>
      </w:r>
      <w:r>
        <w:rPr>
          <w:b/>
          <w:spacing w:val="-2"/>
          <w:sz w:val="23"/>
          <w:szCs w:val="23"/>
        </w:rPr>
        <w:t>o</w:t>
      </w:r>
      <w:r>
        <w:rPr>
          <w:b/>
          <w:sz w:val="23"/>
          <w:szCs w:val="23"/>
        </w:rPr>
        <w:t>ll</w:t>
      </w:r>
      <w:r>
        <w:rPr>
          <w:b/>
          <w:spacing w:val="-2"/>
          <w:sz w:val="23"/>
          <w:szCs w:val="23"/>
        </w:rPr>
        <w:t>o</w:t>
      </w:r>
      <w:r>
        <w:rPr>
          <w:b/>
          <w:spacing w:val="1"/>
          <w:sz w:val="23"/>
          <w:szCs w:val="23"/>
        </w:rPr>
        <w:t>w</w:t>
      </w:r>
      <w:r>
        <w:rPr>
          <w:b/>
          <w:spacing w:val="-1"/>
          <w:sz w:val="23"/>
          <w:szCs w:val="23"/>
        </w:rPr>
        <w:t>s</w:t>
      </w:r>
      <w:r>
        <w:rPr>
          <w:b/>
          <w:sz w:val="23"/>
          <w:szCs w:val="23"/>
        </w:rPr>
        <w:t>:</w:t>
      </w:r>
    </w:p>
    <w:p w:rsidR="00C56AD9" w:rsidRDefault="00C56AD9">
      <w:pPr>
        <w:spacing w:line="200" w:lineRule="exact"/>
      </w:pPr>
    </w:p>
    <w:p w:rsidR="00C56AD9" w:rsidRDefault="00C56AD9">
      <w:pPr>
        <w:spacing w:before="14" w:line="220" w:lineRule="exact"/>
        <w:rPr>
          <w:sz w:val="22"/>
          <w:szCs w:val="22"/>
        </w:rPr>
      </w:pPr>
    </w:p>
    <w:p w:rsidR="00C56AD9" w:rsidRDefault="002E7386">
      <w:pPr>
        <w:ind w:left="46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pacing w:val="53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E</w:t>
      </w:r>
      <w:r>
        <w:rPr>
          <w:b/>
          <w:sz w:val="22"/>
          <w:szCs w:val="22"/>
        </w:rPr>
        <w:t xml:space="preserve">MP </w:t>
      </w:r>
      <w:r>
        <w:rPr>
          <w:b/>
          <w:spacing w:val="1"/>
          <w:sz w:val="22"/>
          <w:szCs w:val="22"/>
        </w:rPr>
        <w:t>(</w:t>
      </w:r>
      <w:r w:rsidRPr="000326C8">
        <w:rPr>
          <w:b/>
          <w:spacing w:val="-1"/>
          <w:sz w:val="22"/>
          <w:szCs w:val="22"/>
          <w:u w:val="single"/>
        </w:rPr>
        <w:t>E</w:t>
      </w:r>
      <w:r w:rsidRPr="000326C8">
        <w:rPr>
          <w:b/>
          <w:spacing w:val="-2"/>
          <w:sz w:val="22"/>
          <w:szCs w:val="22"/>
          <w:u w:val="single"/>
        </w:rPr>
        <w:t>M</w:t>
      </w:r>
      <w:r w:rsidRPr="000326C8">
        <w:rPr>
          <w:b/>
          <w:spacing w:val="2"/>
          <w:sz w:val="22"/>
          <w:szCs w:val="22"/>
          <w:u w:val="single"/>
        </w:rPr>
        <w:t>P</w:t>
      </w:r>
      <w:r w:rsidRPr="000326C8">
        <w:rPr>
          <w:b/>
          <w:spacing w:val="-3"/>
          <w:sz w:val="22"/>
          <w:szCs w:val="22"/>
          <w:u w:val="single"/>
        </w:rPr>
        <w:t>N</w:t>
      </w:r>
      <w:r w:rsidRPr="000326C8">
        <w:rPr>
          <w:b/>
          <w:spacing w:val="1"/>
          <w:sz w:val="22"/>
          <w:szCs w:val="22"/>
          <w:u w:val="single"/>
        </w:rPr>
        <w:t>O</w:t>
      </w:r>
      <w:r>
        <w:rPr>
          <w:b/>
          <w:sz w:val="22"/>
          <w:szCs w:val="22"/>
        </w:rPr>
        <w:t xml:space="preserve">, </w:t>
      </w:r>
      <w:r>
        <w:rPr>
          <w:b/>
          <w:spacing w:val="-1"/>
          <w:sz w:val="22"/>
          <w:szCs w:val="22"/>
        </w:rPr>
        <w:t>ENA</w:t>
      </w:r>
      <w:r>
        <w:rPr>
          <w:b/>
          <w:sz w:val="22"/>
          <w:szCs w:val="22"/>
        </w:rPr>
        <w:t>ME,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J</w:t>
      </w:r>
      <w:r>
        <w:rPr>
          <w:b/>
          <w:spacing w:val="-1"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B</w:t>
      </w:r>
      <w:r>
        <w:rPr>
          <w:b/>
          <w:sz w:val="22"/>
          <w:szCs w:val="22"/>
        </w:rPr>
        <w:t>, M</w:t>
      </w:r>
      <w:r>
        <w:rPr>
          <w:b/>
          <w:spacing w:val="-1"/>
          <w:sz w:val="22"/>
          <w:szCs w:val="22"/>
        </w:rPr>
        <w:t>GR</w:t>
      </w:r>
      <w:r>
        <w:rPr>
          <w:b/>
          <w:sz w:val="22"/>
          <w:szCs w:val="22"/>
        </w:rPr>
        <w:t xml:space="preserve">, </w:t>
      </w:r>
      <w:r>
        <w:rPr>
          <w:b/>
          <w:spacing w:val="1"/>
          <w:sz w:val="22"/>
          <w:szCs w:val="22"/>
        </w:rPr>
        <w:t>H</w:t>
      </w:r>
      <w:r>
        <w:rPr>
          <w:b/>
          <w:sz w:val="22"/>
          <w:szCs w:val="22"/>
        </w:rPr>
        <w:t>IR</w:t>
      </w:r>
      <w:r>
        <w:rPr>
          <w:b/>
          <w:spacing w:val="-1"/>
          <w:sz w:val="22"/>
          <w:szCs w:val="22"/>
        </w:rPr>
        <w:t>EDATE</w:t>
      </w:r>
      <w:r>
        <w:rPr>
          <w:b/>
          <w:sz w:val="22"/>
          <w:szCs w:val="22"/>
        </w:rPr>
        <w:t>, S</w:t>
      </w:r>
      <w:r>
        <w:rPr>
          <w:b/>
          <w:spacing w:val="-1"/>
          <w:sz w:val="22"/>
          <w:szCs w:val="22"/>
        </w:rPr>
        <w:t>AL</w:t>
      </w:r>
      <w:r>
        <w:rPr>
          <w:b/>
          <w:sz w:val="22"/>
          <w:szCs w:val="22"/>
        </w:rPr>
        <w:t xml:space="preserve">, </w:t>
      </w:r>
      <w:r>
        <w:rPr>
          <w:b/>
          <w:spacing w:val="-1"/>
          <w:sz w:val="22"/>
          <w:szCs w:val="22"/>
        </w:rPr>
        <w:t>C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M</w:t>
      </w:r>
      <w:r>
        <w:rPr>
          <w:b/>
          <w:spacing w:val="-2"/>
          <w:sz w:val="22"/>
          <w:szCs w:val="22"/>
        </w:rPr>
        <w:t>M</w:t>
      </w:r>
      <w:r>
        <w:rPr>
          <w:b/>
          <w:sz w:val="22"/>
          <w:szCs w:val="22"/>
        </w:rPr>
        <w:t xml:space="preserve">, </w:t>
      </w:r>
      <w:r>
        <w:rPr>
          <w:b/>
          <w:spacing w:val="-1"/>
          <w:sz w:val="22"/>
          <w:szCs w:val="22"/>
        </w:rPr>
        <w:t>DE</w:t>
      </w:r>
      <w:r>
        <w:rPr>
          <w:b/>
          <w:spacing w:val="2"/>
          <w:sz w:val="22"/>
          <w:szCs w:val="22"/>
        </w:rPr>
        <w:t>P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-3"/>
          <w:sz w:val="22"/>
          <w:szCs w:val="22"/>
        </w:rPr>
        <w:t>N</w:t>
      </w:r>
      <w:r>
        <w:rPr>
          <w:b/>
          <w:spacing w:val="-1"/>
          <w:sz w:val="22"/>
          <w:szCs w:val="22"/>
        </w:rPr>
        <w:t>O</w:t>
      </w:r>
      <w:r>
        <w:rPr>
          <w:b/>
          <w:sz w:val="22"/>
          <w:szCs w:val="22"/>
        </w:rPr>
        <w:t>)</w:t>
      </w:r>
    </w:p>
    <w:p w:rsidR="00C56AD9" w:rsidRDefault="002E7386">
      <w:pPr>
        <w:spacing w:before="1"/>
        <w:ind w:left="46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pacing w:val="53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DE</w:t>
      </w:r>
      <w:r>
        <w:rPr>
          <w:b/>
          <w:spacing w:val="2"/>
          <w:sz w:val="22"/>
          <w:szCs w:val="22"/>
        </w:rPr>
        <w:t>P</w:t>
      </w:r>
      <w:r>
        <w:rPr>
          <w:b/>
          <w:sz w:val="22"/>
          <w:szCs w:val="22"/>
        </w:rPr>
        <w:t>T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(</w:t>
      </w:r>
      <w:r w:rsidRPr="000326C8">
        <w:rPr>
          <w:b/>
          <w:spacing w:val="-1"/>
          <w:sz w:val="22"/>
          <w:szCs w:val="22"/>
          <w:u w:val="single"/>
        </w:rPr>
        <w:t>D</w:t>
      </w:r>
      <w:r w:rsidRPr="000326C8">
        <w:rPr>
          <w:b/>
          <w:spacing w:val="-3"/>
          <w:sz w:val="22"/>
          <w:szCs w:val="22"/>
          <w:u w:val="single"/>
        </w:rPr>
        <w:t>E</w:t>
      </w:r>
      <w:r w:rsidRPr="000326C8">
        <w:rPr>
          <w:b/>
          <w:spacing w:val="2"/>
          <w:sz w:val="22"/>
          <w:szCs w:val="22"/>
          <w:u w:val="single"/>
        </w:rPr>
        <w:t>P</w:t>
      </w:r>
      <w:r w:rsidRPr="000326C8">
        <w:rPr>
          <w:b/>
          <w:spacing w:val="-1"/>
          <w:sz w:val="22"/>
          <w:szCs w:val="22"/>
          <w:u w:val="single"/>
        </w:rPr>
        <w:t>TN</w:t>
      </w:r>
      <w:r w:rsidRPr="000326C8">
        <w:rPr>
          <w:b/>
          <w:spacing w:val="1"/>
          <w:sz w:val="22"/>
          <w:szCs w:val="22"/>
          <w:u w:val="single"/>
        </w:rPr>
        <w:t>O</w:t>
      </w:r>
      <w:r>
        <w:rPr>
          <w:b/>
          <w:sz w:val="22"/>
          <w:szCs w:val="22"/>
        </w:rPr>
        <w:t xml:space="preserve">, </w:t>
      </w:r>
      <w:r>
        <w:rPr>
          <w:b/>
          <w:spacing w:val="-1"/>
          <w:sz w:val="22"/>
          <w:szCs w:val="22"/>
        </w:rPr>
        <w:t>DNA</w:t>
      </w:r>
      <w:r>
        <w:rPr>
          <w:b/>
          <w:spacing w:val="-2"/>
          <w:sz w:val="22"/>
          <w:szCs w:val="22"/>
        </w:rPr>
        <w:t>M</w:t>
      </w:r>
      <w:r>
        <w:rPr>
          <w:b/>
          <w:spacing w:val="-1"/>
          <w:sz w:val="22"/>
          <w:szCs w:val="22"/>
        </w:rPr>
        <w:t>E</w:t>
      </w:r>
      <w:r>
        <w:rPr>
          <w:b/>
          <w:sz w:val="22"/>
          <w:szCs w:val="22"/>
        </w:rPr>
        <w:t xml:space="preserve">, </w:t>
      </w:r>
      <w:r>
        <w:rPr>
          <w:b/>
          <w:spacing w:val="-1"/>
          <w:sz w:val="22"/>
          <w:szCs w:val="22"/>
        </w:rPr>
        <w:t>L</w:t>
      </w:r>
      <w:r>
        <w:rPr>
          <w:b/>
          <w:spacing w:val="1"/>
          <w:sz w:val="22"/>
          <w:szCs w:val="22"/>
        </w:rPr>
        <w:t>O</w:t>
      </w:r>
      <w:r>
        <w:rPr>
          <w:b/>
          <w:spacing w:val="-1"/>
          <w:sz w:val="22"/>
          <w:szCs w:val="22"/>
        </w:rPr>
        <w:t>C</w:t>
      </w:r>
      <w:r>
        <w:rPr>
          <w:b/>
          <w:sz w:val="22"/>
          <w:szCs w:val="22"/>
        </w:rPr>
        <w:t>)</w:t>
      </w:r>
    </w:p>
    <w:p w:rsidR="000326C8" w:rsidRDefault="000326C8">
      <w:pPr>
        <w:spacing w:line="240" w:lineRule="exact"/>
        <w:ind w:left="46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proofErr w:type="gramStart"/>
      <w:r>
        <w:rPr>
          <w:b/>
          <w:sz w:val="22"/>
          <w:szCs w:val="22"/>
        </w:rPr>
        <w:t>PROJECT(</w:t>
      </w:r>
      <w:proofErr w:type="gramEnd"/>
      <w:r w:rsidRPr="000326C8">
        <w:rPr>
          <w:b/>
          <w:sz w:val="22"/>
          <w:szCs w:val="22"/>
          <w:u w:val="single"/>
        </w:rPr>
        <w:t>PNO</w:t>
      </w:r>
      <w:r>
        <w:rPr>
          <w:b/>
          <w:sz w:val="22"/>
          <w:szCs w:val="22"/>
        </w:rPr>
        <w:t>, PNAME,PLOCATION,DEPTNO)</w:t>
      </w:r>
    </w:p>
    <w:p w:rsidR="000326C8" w:rsidRDefault="000326C8" w:rsidP="000326C8">
      <w:pPr>
        <w:spacing w:line="240" w:lineRule="exact"/>
        <w:ind w:left="460"/>
        <w:rPr>
          <w:b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  SALGRADE (GRADE, LOWSAL, HI</w:t>
      </w:r>
      <w:r w:rsidR="0075593C">
        <w:rPr>
          <w:b/>
          <w:bCs/>
          <w:color w:val="000000"/>
          <w:sz w:val="22"/>
          <w:szCs w:val="22"/>
        </w:rPr>
        <w:t>GH</w:t>
      </w:r>
      <w:r>
        <w:rPr>
          <w:b/>
          <w:bCs/>
          <w:color w:val="000000"/>
          <w:sz w:val="22"/>
          <w:szCs w:val="22"/>
        </w:rPr>
        <w:t>SAL)</w:t>
      </w:r>
    </w:p>
    <w:p w:rsidR="000326C8" w:rsidRDefault="000326C8">
      <w:pPr>
        <w:spacing w:line="240" w:lineRule="exact"/>
        <w:ind w:left="460"/>
        <w:rPr>
          <w:sz w:val="22"/>
          <w:szCs w:val="22"/>
        </w:rPr>
      </w:pPr>
    </w:p>
    <w:p w:rsidR="00C56AD9" w:rsidRDefault="00C56AD9">
      <w:pPr>
        <w:spacing w:line="200" w:lineRule="exact"/>
      </w:pPr>
    </w:p>
    <w:p w:rsidR="00C56AD9" w:rsidRDefault="00C56AD9">
      <w:pPr>
        <w:spacing w:line="200" w:lineRule="exact"/>
      </w:pPr>
    </w:p>
    <w:p w:rsidR="00C56AD9" w:rsidRDefault="00C56AD9">
      <w:pPr>
        <w:spacing w:line="200" w:lineRule="exact"/>
      </w:pPr>
    </w:p>
    <w:p w:rsidR="00C56AD9" w:rsidRPr="000326C8" w:rsidRDefault="00C56AD9">
      <w:pPr>
        <w:spacing w:before="19" w:line="200" w:lineRule="exact"/>
        <w:rPr>
          <w:b/>
          <w:bCs/>
        </w:rPr>
      </w:pPr>
    </w:p>
    <w:p w:rsidR="000326C8" w:rsidRPr="0075593C" w:rsidRDefault="000326C8" w:rsidP="000326C8">
      <w:pPr>
        <w:pStyle w:val="ListParagraph"/>
        <w:numPr>
          <w:ilvl w:val="0"/>
          <w:numId w:val="2"/>
        </w:numPr>
        <w:rPr>
          <w:b/>
          <w:bCs/>
        </w:rPr>
      </w:pPr>
      <w:r w:rsidRPr="0075593C">
        <w:rPr>
          <w:b/>
          <w:bCs/>
        </w:rPr>
        <w:t>Retrieve the employees first name and last na</w:t>
      </w:r>
      <w:r w:rsidR="007745B2">
        <w:rPr>
          <w:b/>
          <w:bCs/>
        </w:rPr>
        <w:t xml:space="preserve">me where department number is </w:t>
      </w:r>
      <w:r w:rsidRPr="0075593C">
        <w:rPr>
          <w:b/>
          <w:bCs/>
        </w:rPr>
        <w:t>2</w:t>
      </w:r>
      <w:r w:rsidR="007745B2">
        <w:rPr>
          <w:b/>
          <w:bCs/>
        </w:rPr>
        <w:t xml:space="preserve">0 </w:t>
      </w:r>
      <w:r w:rsidRPr="0075593C">
        <w:rPr>
          <w:b/>
          <w:bCs/>
        </w:rPr>
        <w:t>and 3</w:t>
      </w:r>
      <w:r w:rsidR="007745B2">
        <w:rPr>
          <w:b/>
          <w:bCs/>
        </w:rPr>
        <w:t>0</w:t>
      </w:r>
      <w:r w:rsidRPr="0075593C">
        <w:rPr>
          <w:b/>
          <w:bCs/>
        </w:rPr>
        <w:t>.</w:t>
      </w:r>
    </w:p>
    <w:p w:rsidR="000326C8" w:rsidRPr="0075593C" w:rsidRDefault="000326C8" w:rsidP="000326C8">
      <w:pPr>
        <w:pStyle w:val="ListParagraph"/>
        <w:numPr>
          <w:ilvl w:val="0"/>
          <w:numId w:val="2"/>
        </w:numPr>
        <w:rPr>
          <w:b/>
          <w:bCs/>
        </w:rPr>
      </w:pPr>
      <w:r w:rsidRPr="0075593C">
        <w:rPr>
          <w:b/>
          <w:bCs/>
        </w:rPr>
        <w:t xml:space="preserve">Retrieve all </w:t>
      </w:r>
      <w:proofErr w:type="gramStart"/>
      <w:r w:rsidRPr="0075593C">
        <w:rPr>
          <w:b/>
          <w:bCs/>
        </w:rPr>
        <w:t>employees</w:t>
      </w:r>
      <w:proofErr w:type="gramEnd"/>
      <w:r w:rsidRPr="0075593C">
        <w:rPr>
          <w:b/>
          <w:bCs/>
        </w:rPr>
        <w:t xml:space="preserve"> data whose job is Manger.</w:t>
      </w:r>
    </w:p>
    <w:p w:rsidR="000326C8" w:rsidRPr="0075593C" w:rsidRDefault="000326C8" w:rsidP="000326C8">
      <w:pPr>
        <w:pStyle w:val="ListParagraph"/>
        <w:numPr>
          <w:ilvl w:val="0"/>
          <w:numId w:val="2"/>
        </w:numPr>
        <w:rPr>
          <w:b/>
          <w:bCs/>
        </w:rPr>
      </w:pPr>
      <w:r w:rsidRPr="0075593C">
        <w:rPr>
          <w:b/>
          <w:bCs/>
        </w:rPr>
        <w:t xml:space="preserve">Count the projects controlled </w:t>
      </w:r>
      <w:proofErr w:type="gramStart"/>
      <w:r w:rsidRPr="0075593C">
        <w:rPr>
          <w:b/>
          <w:bCs/>
        </w:rPr>
        <w:t>by  department</w:t>
      </w:r>
      <w:proofErr w:type="gramEnd"/>
      <w:r w:rsidRPr="0075593C">
        <w:rPr>
          <w:b/>
          <w:bCs/>
        </w:rPr>
        <w:t xml:space="preserve"> number 1</w:t>
      </w:r>
      <w:r w:rsidR="007745B2">
        <w:rPr>
          <w:b/>
          <w:bCs/>
        </w:rPr>
        <w:t>0,20</w:t>
      </w:r>
      <w:r w:rsidRPr="0075593C">
        <w:rPr>
          <w:b/>
          <w:bCs/>
        </w:rPr>
        <w:t>,3</w:t>
      </w:r>
      <w:r w:rsidR="007745B2">
        <w:rPr>
          <w:b/>
          <w:bCs/>
        </w:rPr>
        <w:t>0</w:t>
      </w:r>
      <w:r w:rsidRPr="0075593C">
        <w:rPr>
          <w:b/>
          <w:bCs/>
        </w:rPr>
        <w:t xml:space="preserve"> .</w:t>
      </w:r>
    </w:p>
    <w:p w:rsidR="000326C8" w:rsidRPr="0075593C" w:rsidRDefault="000326C8" w:rsidP="00A84CAC">
      <w:pPr>
        <w:pStyle w:val="ListParagraph"/>
        <w:numPr>
          <w:ilvl w:val="0"/>
          <w:numId w:val="2"/>
        </w:numPr>
        <w:rPr>
          <w:b/>
          <w:bCs/>
        </w:rPr>
      </w:pPr>
      <w:r w:rsidRPr="0075593C">
        <w:rPr>
          <w:b/>
          <w:bCs/>
        </w:rPr>
        <w:t>List the employees number who have</w:t>
      </w:r>
      <w:r w:rsidR="007745B2">
        <w:rPr>
          <w:b/>
          <w:bCs/>
        </w:rPr>
        <w:t xml:space="preserve"> job of salesman </w:t>
      </w:r>
      <w:proofErr w:type="gramStart"/>
      <w:r w:rsidR="007745B2">
        <w:rPr>
          <w:b/>
          <w:bCs/>
        </w:rPr>
        <w:t xml:space="preserve">and </w:t>
      </w:r>
      <w:r w:rsidRPr="0075593C">
        <w:rPr>
          <w:b/>
          <w:bCs/>
        </w:rPr>
        <w:t xml:space="preserve"> </w:t>
      </w:r>
      <w:r w:rsidR="00A84CAC">
        <w:rPr>
          <w:b/>
          <w:bCs/>
        </w:rPr>
        <w:t>department</w:t>
      </w:r>
      <w:proofErr w:type="gramEnd"/>
      <w:r w:rsidR="00A84CAC">
        <w:rPr>
          <w:b/>
          <w:bCs/>
        </w:rPr>
        <w:t xml:space="preserve"> number is 20.</w:t>
      </w:r>
    </w:p>
    <w:p w:rsidR="000326C8" w:rsidRPr="0075593C" w:rsidRDefault="00A84CAC" w:rsidP="00A84CA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Retrieve the list of all projects under department 20.</w:t>
      </w:r>
    </w:p>
    <w:p w:rsidR="00C56AD9" w:rsidRDefault="00C56AD9">
      <w:pPr>
        <w:ind w:left="1048"/>
        <w:rPr>
          <w:rFonts w:ascii="Calibri" w:eastAsia="Calibri" w:hAnsi="Calibri" w:cs="Calibri"/>
          <w:sz w:val="28"/>
          <w:szCs w:val="28"/>
        </w:rPr>
      </w:pPr>
    </w:p>
    <w:sectPr w:rsidR="00C56AD9">
      <w:pgSz w:w="12240" w:h="15840"/>
      <w:pgMar w:top="1480" w:right="1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858A7"/>
    <w:multiLevelType w:val="multilevel"/>
    <w:tmpl w:val="8AC2D0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C7F0ED5"/>
    <w:multiLevelType w:val="hybridMultilevel"/>
    <w:tmpl w:val="44AE39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AD9"/>
    <w:rsid w:val="000326C8"/>
    <w:rsid w:val="000572B6"/>
    <w:rsid w:val="001C4488"/>
    <w:rsid w:val="001D5A67"/>
    <w:rsid w:val="002E7386"/>
    <w:rsid w:val="00676583"/>
    <w:rsid w:val="0075593C"/>
    <w:rsid w:val="007745B2"/>
    <w:rsid w:val="007F4CB2"/>
    <w:rsid w:val="00A84CAC"/>
    <w:rsid w:val="00C56AD9"/>
    <w:rsid w:val="00F8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5F3C1DCB"/>
  <w15:docId w15:val="{F28FBB74-04A8-4F32-8F77-797332CD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0326C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Shoaib Rashid</dc:creator>
  <cp:lastModifiedBy>Shoaib Rashid</cp:lastModifiedBy>
  <cp:revision>4</cp:revision>
  <cp:lastPrinted>2018-10-04T07:12:00Z</cp:lastPrinted>
  <dcterms:created xsi:type="dcterms:W3CDTF">2018-10-04T11:04:00Z</dcterms:created>
  <dcterms:modified xsi:type="dcterms:W3CDTF">2018-10-04T11:39:00Z</dcterms:modified>
</cp:coreProperties>
</file>